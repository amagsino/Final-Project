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30D" w:rsidRDefault="00B8630D" w:rsidP="00B8630D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t xml:space="preserve">Machine Learning Portion of Website: </w:t>
      </w:r>
    </w:p>
    <w:p w:rsidR="00B8630D" w:rsidRDefault="00B8630D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Hypothesis: Number of deaths </w:t>
      </w:r>
      <w:r w:rsidR="00F22B93">
        <w:rPr>
          <w:rFonts w:ascii="AppleSystemUIFont" w:hAnsi="AppleSystemUIFont" w:cs="AppleSystemUIFont"/>
        </w:rPr>
        <w:t>are</w:t>
      </w:r>
      <w:r>
        <w:rPr>
          <w:rFonts w:ascii="AppleSystemUIFont" w:hAnsi="AppleSystemUIFont" w:cs="AppleSystemUIFont"/>
        </w:rPr>
        <w:t xml:space="preserve"> dependent on obesity, tobacco, and income</w:t>
      </w:r>
    </w:p>
    <w:p w:rsidR="00B8630D" w:rsidRDefault="00B8630D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B8630D" w:rsidRDefault="00B8630D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Testing and training data was scaled. Pandas get_dummies and feature engineering was utilized to get a better fit model due to our dataset size and originally low R</w:t>
      </w:r>
      <w:r w:rsidRPr="00B8630D">
        <w:rPr>
          <w:rFonts w:ascii="AppleSystemUIFont" w:hAnsi="AppleSystemUIFont" w:cs="AppleSystemUIFont"/>
          <w:vertAlign w:val="superscript"/>
        </w:rPr>
        <w:t>2</w:t>
      </w:r>
    </w:p>
    <w:p w:rsidR="00B8630D" w:rsidRDefault="00B8630D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B8630D" w:rsidRDefault="00B8630D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Artificially added new columns to make dataset more robust</w:t>
      </w:r>
    </w:p>
    <w:p w:rsidR="00B8630D" w:rsidRPr="00B8630D" w:rsidRDefault="00B8630D" w:rsidP="00B863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8630D">
        <w:rPr>
          <w:rFonts w:ascii="AppleSystemUIFont" w:hAnsi="AppleSystemUIFont" w:cs="AppleSystemUIFont"/>
        </w:rPr>
        <w:t xml:space="preserve">Sum </w:t>
      </w:r>
    </w:p>
    <w:p w:rsidR="00B8630D" w:rsidRPr="00B8630D" w:rsidRDefault="00B8630D" w:rsidP="00B863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8630D">
        <w:rPr>
          <w:rFonts w:ascii="AppleSystemUIFont" w:hAnsi="AppleSystemUIFont" w:cs="AppleSystemUIFont"/>
        </w:rPr>
        <w:t xml:space="preserve">Mean </w:t>
      </w:r>
    </w:p>
    <w:p w:rsidR="00B8630D" w:rsidRDefault="00B8630D" w:rsidP="00B863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8630D">
        <w:rPr>
          <w:rFonts w:ascii="AppleSystemUIFont" w:hAnsi="AppleSystemUIFont" w:cs="AppleSystemUIFont"/>
        </w:rPr>
        <w:t xml:space="preserve">States &amp; years transformed into categorical data </w:t>
      </w:r>
    </w:p>
    <w:p w:rsidR="00F22B93" w:rsidRPr="00F22B93" w:rsidRDefault="00F22B93" w:rsidP="00F22B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B8630D" w:rsidRDefault="00B8630D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F22B93" w:rsidRDefault="00F22B93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Analysis</w:t>
      </w:r>
      <w:r w:rsidR="00B8630D">
        <w:rPr>
          <w:rFonts w:ascii="AppleSystemUIFont" w:hAnsi="AppleSystemUIFont" w:cs="AppleSystemUIFont"/>
        </w:rPr>
        <w:t xml:space="preserve">: </w:t>
      </w:r>
    </w:p>
    <w:p w:rsidR="00F22B93" w:rsidRDefault="00F22B93" w:rsidP="00F22B93">
      <w:pPr>
        <w:rPr>
          <w:rFonts w:ascii="AppleSystemUIFont" w:hAnsi="AppleSystemUIFont" w:cs="AppleSystemUIFont"/>
        </w:rPr>
      </w:pPr>
    </w:p>
    <w:p w:rsidR="00F22B93" w:rsidRPr="00F22B93" w:rsidRDefault="00F22B93" w:rsidP="00F22B93">
      <w:pPr>
        <w:rPr>
          <w:rFonts w:ascii="AppleSystemUIFont" w:hAnsi="AppleSystemUIFont" w:cs="AppleSystemUIFont"/>
          <w:color w:val="FF0000"/>
        </w:rPr>
      </w:pPr>
      <w:r w:rsidRPr="00F22B93">
        <w:rPr>
          <w:rFonts w:ascii="AppleSystemUIFont" w:hAnsi="AppleSystemUIFont" w:cs="AppleSystemUIFont"/>
          <w:color w:val="FF0000"/>
        </w:rPr>
        <w:t xml:space="preserve">(This should </w:t>
      </w:r>
      <w:proofErr w:type="spellStart"/>
      <w:r>
        <w:rPr>
          <w:rFonts w:ascii="AppleSystemUIFont" w:hAnsi="AppleSystemUIFont" w:cs="AppleSystemUIFont"/>
          <w:color w:val="FF0000"/>
        </w:rPr>
        <w:t>pic</w:t>
      </w:r>
      <w:proofErr w:type="spellEnd"/>
      <w:r>
        <w:rPr>
          <w:rFonts w:ascii="AppleSystemUIFont" w:hAnsi="AppleSystemUIFont" w:cs="AppleSystemUIFont"/>
          <w:color w:val="FF0000"/>
        </w:rPr>
        <w:t xml:space="preserve"> of the MSE and R2 should </w:t>
      </w:r>
      <w:r w:rsidRPr="00F22B93">
        <w:rPr>
          <w:rFonts w:ascii="AppleSystemUIFont" w:hAnsi="AppleSystemUIFont" w:cs="AppleSystemUIFont"/>
          <w:color w:val="FF0000"/>
        </w:rPr>
        <w:t xml:space="preserve">be put under the two figures before the analysis) </w:t>
      </w:r>
    </w:p>
    <w:p w:rsidR="00B8630D" w:rsidRDefault="00F22B93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noProof/>
        </w:rPr>
        <w:drawing>
          <wp:inline distT="0" distB="0" distL="0" distR="0" wp14:anchorId="267FAA0D" wp14:editId="0AAB8B91">
            <wp:extent cx="5257800" cy="43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3 at 8.55.5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0D" w:rsidRDefault="00B8630D" w:rsidP="00B8630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8630D">
        <w:rPr>
          <w:rFonts w:ascii="AppleSystemUIFont" w:hAnsi="AppleSystemUIFont" w:cs="AppleSystemUIFont"/>
        </w:rPr>
        <w:t xml:space="preserve">Training and testing data follows the relatively same pattern </w:t>
      </w:r>
    </w:p>
    <w:p w:rsidR="00B8630D" w:rsidRDefault="00B8630D" w:rsidP="00B8630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8630D">
        <w:rPr>
          <w:rFonts w:ascii="AppleSystemUIFont" w:hAnsi="AppleSystemUIFont" w:cs="AppleSystemUIFont"/>
        </w:rPr>
        <w:t xml:space="preserve">Testing data was used to make predictions and a separate plot reflecting that was created. </w:t>
      </w:r>
    </w:p>
    <w:p w:rsidR="00B8630D" w:rsidRDefault="00F22B93" w:rsidP="00B8630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</w:t>
      </w:r>
      <w:r w:rsidR="00B8630D" w:rsidRPr="00B8630D">
        <w:rPr>
          <w:rFonts w:ascii="AppleSystemUIFont" w:hAnsi="AppleSystemUIFont" w:cs="AppleSystemUIFont"/>
        </w:rPr>
        <w:t xml:space="preserve"> R</w:t>
      </w:r>
      <w:r w:rsidR="00B8630D" w:rsidRPr="00F22B93">
        <w:rPr>
          <w:rFonts w:ascii="AppleSystemUIFont" w:hAnsi="AppleSystemUIFont" w:cs="AppleSystemUIFont"/>
          <w:vertAlign w:val="superscript"/>
        </w:rPr>
        <w:t>2</w:t>
      </w:r>
      <w:r w:rsidR="00B8630D" w:rsidRPr="00B8630D">
        <w:rPr>
          <w:rFonts w:ascii="AppleSystemUIFont" w:hAnsi="AppleSystemUIFont" w:cs="AppleSystemUIFont"/>
        </w:rPr>
        <w:t xml:space="preserve"> of .56 indicates that the model explains about 56% of the variability of the data around the mean. Due to the number of data points clustered between .5 and 1.0 </w:t>
      </w:r>
      <w:r>
        <w:rPr>
          <w:rFonts w:ascii="AppleSystemUIFont" w:hAnsi="AppleSystemUIFont" w:cs="AppleSystemUIFont"/>
        </w:rPr>
        <w:t xml:space="preserve">our </w:t>
      </w:r>
      <w:r w:rsidR="00B8630D" w:rsidRPr="00B8630D">
        <w:rPr>
          <w:rFonts w:ascii="AppleSystemUIFont" w:hAnsi="AppleSystemUIFont" w:cs="AppleSystemUIFont"/>
        </w:rPr>
        <w:t>prediction was probably a bit on the low side. Negative outliers that go extremely negative indicates the model</w:t>
      </w:r>
      <w:r>
        <w:rPr>
          <w:rFonts w:ascii="AppleSystemUIFont" w:hAnsi="AppleSystemUIFont" w:cs="AppleSystemUIFont"/>
        </w:rPr>
        <w:t>’s predictions were a</w:t>
      </w:r>
      <w:r w:rsidR="00B8630D" w:rsidRPr="00B8630D">
        <w:rPr>
          <w:rFonts w:ascii="AppleSystemUIFont" w:hAnsi="AppleSystemUIFont" w:cs="AppleSystemUIFont"/>
        </w:rPr>
        <w:t xml:space="preserve"> little too high. </w:t>
      </w:r>
    </w:p>
    <w:p w:rsidR="00B8630D" w:rsidRDefault="00B8630D" w:rsidP="00B8630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8630D">
        <w:rPr>
          <w:rFonts w:ascii="AppleSystemUIFont" w:hAnsi="AppleSystemUIFont" w:cs="AppleSystemUIFont"/>
        </w:rPr>
        <w:t xml:space="preserve">The mean scored error, which shows the averaged squared difference between </w:t>
      </w:r>
      <w:r w:rsidR="00F22B93">
        <w:rPr>
          <w:rFonts w:ascii="AppleSystemUIFont" w:hAnsi="AppleSystemUIFont" w:cs="AppleSystemUIFont"/>
        </w:rPr>
        <w:t xml:space="preserve">the </w:t>
      </w:r>
      <w:r w:rsidRPr="00B8630D">
        <w:rPr>
          <w:rFonts w:ascii="AppleSystemUIFont" w:hAnsi="AppleSystemUIFont" w:cs="AppleSystemUIFont"/>
        </w:rPr>
        <w:t xml:space="preserve">predicated and actual </w:t>
      </w:r>
      <w:r w:rsidR="00F22B93">
        <w:rPr>
          <w:rFonts w:ascii="AppleSystemUIFont" w:hAnsi="AppleSystemUIFont" w:cs="AppleSystemUIFont"/>
        </w:rPr>
        <w:t xml:space="preserve">vales </w:t>
      </w:r>
      <w:r w:rsidRPr="00B8630D">
        <w:rPr>
          <w:rFonts w:ascii="AppleSystemUIFont" w:hAnsi="AppleSystemUIFont" w:cs="AppleSystemUIFont"/>
        </w:rPr>
        <w:t xml:space="preserve">was .39, close to the desired 0 range.  </w:t>
      </w:r>
    </w:p>
    <w:p w:rsidR="00B8630D" w:rsidRPr="00B8630D" w:rsidRDefault="00B8630D" w:rsidP="00B8630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Overall, t</w:t>
      </w:r>
      <w:r w:rsidRPr="00B8630D">
        <w:rPr>
          <w:rFonts w:ascii="AppleSystemUIFont" w:hAnsi="AppleSystemUIFont" w:cs="AppleSystemUIFont"/>
        </w:rPr>
        <w:t xml:space="preserve">here is somewhat of a correlation between number of deaths and tobacco, obesity, and income. </w:t>
      </w:r>
    </w:p>
    <w:p w:rsidR="00B8630D" w:rsidRDefault="00B8630D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B8630D" w:rsidRDefault="00B8630D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F22B93" w:rsidRPr="00F22B93" w:rsidRDefault="00F22B93" w:rsidP="00B8630D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color w:val="FF0000"/>
        </w:rPr>
      </w:pPr>
      <w:r w:rsidRPr="00F22B93">
        <w:rPr>
          <w:rFonts w:ascii="AppleSystemUIFont" w:hAnsi="AppleSystemUIFont" w:cs="AppleSystemUIFont"/>
          <w:color w:val="FF0000"/>
        </w:rPr>
        <w:t xml:space="preserve">(I thought this quote would be cool to include) </w:t>
      </w:r>
    </w:p>
    <w:p w:rsidR="00F22B93" w:rsidRDefault="00F22B93" w:rsidP="00B8630D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</w:p>
    <w:p w:rsidR="00B8630D" w:rsidRDefault="00B8630D" w:rsidP="00B8630D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“Essentially, all models are wrong, but some are useful”</w:t>
      </w:r>
    </w:p>
    <w:p w:rsidR="00326E91" w:rsidRDefault="00B8630D" w:rsidP="00B8630D">
      <w:pPr>
        <w:jc w:val="center"/>
        <w:rPr>
          <w:rFonts w:ascii="AppleSystemUIFont" w:hAnsi="AppleSystemUIFont" w:cs="AppleSystemUIFont"/>
        </w:rPr>
      </w:pPr>
      <w:hyperlink r:id="rId6" w:history="1">
        <w:r>
          <w:rPr>
            <w:rFonts w:ascii="AppleSystemUIFont" w:hAnsi="AppleSystemUIFont" w:cs="AppleSystemUIFont"/>
            <w:color w:val="DCA10D"/>
          </w:rPr>
          <w:t>George Box</w:t>
        </w:r>
      </w:hyperlink>
    </w:p>
    <w:p w:rsidR="00B8630D" w:rsidRDefault="00B8630D" w:rsidP="00B8630D">
      <w:pPr>
        <w:jc w:val="center"/>
        <w:rPr>
          <w:rFonts w:ascii="AppleSystemUIFont" w:hAnsi="AppleSystemUIFont" w:cs="AppleSystemUIFont"/>
        </w:rPr>
      </w:pPr>
    </w:p>
    <w:p w:rsidR="00F22B93" w:rsidRDefault="00F22B93" w:rsidP="00F22B93">
      <w:pPr>
        <w:rPr>
          <w:rFonts w:ascii="AppleSystemUIFont" w:hAnsi="AppleSystemUIFont" w:cs="AppleSystemUIFont"/>
        </w:rPr>
      </w:pPr>
    </w:p>
    <w:sectPr w:rsidR="00F22B93" w:rsidSect="00F7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8D06930"/>
    <w:multiLevelType w:val="hybridMultilevel"/>
    <w:tmpl w:val="4FE6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5E3F87"/>
    <w:multiLevelType w:val="hybridMultilevel"/>
    <w:tmpl w:val="CAD8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0D"/>
    <w:rsid w:val="00B8630D"/>
    <w:rsid w:val="00F22B93"/>
    <w:rsid w:val="00F73F7E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5F547"/>
  <w14:defaultImageDpi w14:val="32767"/>
  <w15:chartTrackingRefBased/>
  <w15:docId w15:val="{F2764438-78EE-3549-92DE-14196C5C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eorge_E._P._Bo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Zohna Q Jones</dc:creator>
  <cp:keywords/>
  <dc:description/>
  <cp:lastModifiedBy>Zohna Q Jones</cp:lastModifiedBy>
  <cp:revision>2</cp:revision>
  <dcterms:created xsi:type="dcterms:W3CDTF">2020-04-14T00:58:00Z</dcterms:created>
  <dcterms:modified xsi:type="dcterms:W3CDTF">2020-04-14T01:05:00Z</dcterms:modified>
</cp:coreProperties>
</file>